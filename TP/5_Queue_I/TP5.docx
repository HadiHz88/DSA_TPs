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6F42" w14:textId="77777777" w:rsidR="00351F58" w:rsidRPr="00CD4D16" w:rsidRDefault="00351F58" w:rsidP="00351F58">
      <w:pPr>
        <w:pStyle w:val="ListParagraph"/>
        <w:numPr>
          <w:ilvl w:val="0"/>
          <w:numId w:val="2"/>
        </w:numPr>
        <w:tabs>
          <w:tab w:val="left" w:pos="461"/>
        </w:tabs>
        <w:kinsoku w:val="0"/>
        <w:overflowPunct w:val="0"/>
        <w:spacing w:before="64" w:line="237" w:lineRule="auto"/>
        <w:ind w:right="124"/>
        <w:contextualSpacing w:val="0"/>
        <w:jc w:val="both"/>
        <w:rPr>
          <w:sz w:val="26"/>
          <w:szCs w:val="26"/>
          <w:lang w:val="fr-FR"/>
        </w:rPr>
      </w:pPr>
      <w:r w:rsidRPr="00CD4D16">
        <w:rPr>
          <w:sz w:val="26"/>
          <w:szCs w:val="26"/>
          <w:lang w:val="fr-FR"/>
        </w:rPr>
        <w:t>Une file d'attente prioritaire est une file d'attente dans laquelle chaque élément a une priorité qui affecte l'ordre de traitement des éléments dans une fille comme suit</w:t>
      </w:r>
      <w:r w:rsidRPr="00CD4D16">
        <w:rPr>
          <w:spacing w:val="-13"/>
          <w:sz w:val="26"/>
          <w:szCs w:val="26"/>
          <w:lang w:val="fr-FR"/>
        </w:rPr>
        <w:t xml:space="preserve"> </w:t>
      </w:r>
      <w:r w:rsidRPr="00CD4D16">
        <w:rPr>
          <w:sz w:val="26"/>
          <w:szCs w:val="26"/>
          <w:lang w:val="fr-FR"/>
        </w:rPr>
        <w:t>:</w:t>
      </w:r>
    </w:p>
    <w:p w14:paraId="197F3F0D" w14:textId="77777777" w:rsidR="00351F58" w:rsidRPr="00CD4D16" w:rsidRDefault="00351F58" w:rsidP="00351F58">
      <w:pPr>
        <w:pStyle w:val="ListParagraph"/>
        <w:numPr>
          <w:ilvl w:val="1"/>
          <w:numId w:val="2"/>
        </w:numPr>
        <w:tabs>
          <w:tab w:val="left" w:pos="821"/>
        </w:tabs>
        <w:kinsoku w:val="0"/>
        <w:overflowPunct w:val="0"/>
        <w:ind w:right="117"/>
        <w:contextualSpacing w:val="0"/>
        <w:jc w:val="both"/>
        <w:rPr>
          <w:sz w:val="26"/>
          <w:szCs w:val="26"/>
          <w:lang w:val="fr-FR"/>
        </w:rPr>
      </w:pPr>
      <w:r w:rsidRPr="00CD4D16">
        <w:rPr>
          <w:sz w:val="26"/>
          <w:szCs w:val="26"/>
          <w:lang w:val="fr-FR"/>
        </w:rPr>
        <w:t>Un</w:t>
      </w:r>
      <w:r w:rsidRPr="00CD4D16">
        <w:rPr>
          <w:spacing w:val="-9"/>
          <w:sz w:val="26"/>
          <w:szCs w:val="26"/>
          <w:lang w:val="fr-FR"/>
        </w:rPr>
        <w:t xml:space="preserve"> </w:t>
      </w:r>
      <w:r w:rsidRPr="00CD4D16">
        <w:rPr>
          <w:sz w:val="26"/>
          <w:szCs w:val="26"/>
          <w:lang w:val="fr-FR"/>
        </w:rPr>
        <w:t>élément</w:t>
      </w:r>
      <w:r w:rsidRPr="00CD4D16">
        <w:rPr>
          <w:spacing w:val="-6"/>
          <w:sz w:val="26"/>
          <w:szCs w:val="26"/>
          <w:lang w:val="fr-FR"/>
        </w:rPr>
        <w:t xml:space="preserve"> </w:t>
      </w:r>
      <w:r w:rsidRPr="00CD4D16">
        <w:rPr>
          <w:sz w:val="26"/>
          <w:szCs w:val="26"/>
          <w:lang w:val="fr-FR"/>
        </w:rPr>
        <w:t>de</w:t>
      </w:r>
      <w:r w:rsidRPr="00CD4D16">
        <w:rPr>
          <w:spacing w:val="-9"/>
          <w:sz w:val="26"/>
          <w:szCs w:val="26"/>
          <w:lang w:val="fr-FR"/>
        </w:rPr>
        <w:t xml:space="preserve"> </w:t>
      </w:r>
      <w:r w:rsidRPr="00CD4D16">
        <w:rPr>
          <w:sz w:val="26"/>
          <w:szCs w:val="26"/>
          <w:lang w:val="fr-FR"/>
        </w:rPr>
        <w:t>priorité</w:t>
      </w:r>
      <w:r w:rsidRPr="00CD4D16">
        <w:rPr>
          <w:spacing w:val="-4"/>
          <w:sz w:val="26"/>
          <w:szCs w:val="26"/>
          <w:lang w:val="fr-FR"/>
        </w:rPr>
        <w:t xml:space="preserve"> </w:t>
      </w:r>
      <w:r w:rsidRPr="00CD4D16">
        <w:rPr>
          <w:sz w:val="26"/>
          <w:szCs w:val="26"/>
          <w:lang w:val="fr-FR"/>
        </w:rPr>
        <w:t>supérieure</w:t>
      </w:r>
      <w:r w:rsidRPr="00CD4D16">
        <w:rPr>
          <w:spacing w:val="-6"/>
          <w:sz w:val="26"/>
          <w:szCs w:val="26"/>
          <w:lang w:val="fr-FR"/>
        </w:rPr>
        <w:t xml:space="preserve"> </w:t>
      </w:r>
      <w:r w:rsidRPr="00CD4D16">
        <w:rPr>
          <w:sz w:val="26"/>
          <w:szCs w:val="26"/>
          <w:lang w:val="fr-FR"/>
        </w:rPr>
        <w:t>est</w:t>
      </w:r>
      <w:r w:rsidRPr="00CD4D16">
        <w:rPr>
          <w:spacing w:val="-7"/>
          <w:sz w:val="26"/>
          <w:szCs w:val="26"/>
          <w:lang w:val="fr-FR"/>
        </w:rPr>
        <w:t xml:space="preserve"> </w:t>
      </w:r>
      <w:r w:rsidRPr="00CD4D16">
        <w:rPr>
          <w:sz w:val="26"/>
          <w:szCs w:val="26"/>
          <w:lang w:val="fr-FR"/>
        </w:rPr>
        <w:t>traité</w:t>
      </w:r>
      <w:r w:rsidRPr="00CD4D16">
        <w:rPr>
          <w:spacing w:val="-6"/>
          <w:sz w:val="26"/>
          <w:szCs w:val="26"/>
          <w:lang w:val="fr-FR"/>
        </w:rPr>
        <w:t xml:space="preserve"> </w:t>
      </w:r>
      <w:r w:rsidRPr="00CD4D16">
        <w:rPr>
          <w:sz w:val="26"/>
          <w:szCs w:val="26"/>
          <w:lang w:val="fr-FR"/>
        </w:rPr>
        <w:t>avant</w:t>
      </w:r>
      <w:r w:rsidRPr="00CD4D16">
        <w:rPr>
          <w:spacing w:val="-9"/>
          <w:sz w:val="26"/>
          <w:szCs w:val="26"/>
          <w:lang w:val="fr-FR"/>
        </w:rPr>
        <w:t xml:space="preserve"> </w:t>
      </w:r>
      <w:r w:rsidRPr="00CD4D16">
        <w:rPr>
          <w:sz w:val="26"/>
          <w:szCs w:val="26"/>
          <w:lang w:val="fr-FR"/>
        </w:rPr>
        <w:t>tout</w:t>
      </w:r>
      <w:r w:rsidRPr="00CD4D16">
        <w:rPr>
          <w:spacing w:val="-7"/>
          <w:sz w:val="26"/>
          <w:szCs w:val="26"/>
          <w:lang w:val="fr-FR"/>
        </w:rPr>
        <w:t xml:space="preserve"> </w:t>
      </w:r>
      <w:r w:rsidRPr="00CD4D16">
        <w:rPr>
          <w:sz w:val="26"/>
          <w:szCs w:val="26"/>
          <w:lang w:val="fr-FR"/>
        </w:rPr>
        <w:t>élément</w:t>
      </w:r>
      <w:r w:rsidRPr="00CD4D16">
        <w:rPr>
          <w:spacing w:val="-8"/>
          <w:sz w:val="26"/>
          <w:szCs w:val="26"/>
          <w:lang w:val="fr-FR"/>
        </w:rPr>
        <w:t xml:space="preserve"> </w:t>
      </w:r>
      <w:r w:rsidRPr="00CD4D16">
        <w:rPr>
          <w:sz w:val="26"/>
          <w:szCs w:val="26"/>
          <w:lang w:val="fr-FR"/>
        </w:rPr>
        <w:t>de</w:t>
      </w:r>
      <w:r w:rsidRPr="00CD4D16">
        <w:rPr>
          <w:spacing w:val="-4"/>
          <w:sz w:val="26"/>
          <w:szCs w:val="26"/>
          <w:lang w:val="fr-FR"/>
        </w:rPr>
        <w:t xml:space="preserve"> </w:t>
      </w:r>
      <w:r w:rsidRPr="00CD4D16">
        <w:rPr>
          <w:sz w:val="26"/>
          <w:szCs w:val="26"/>
          <w:lang w:val="fr-FR"/>
        </w:rPr>
        <w:t>priorité</w:t>
      </w:r>
      <w:r w:rsidRPr="00CD4D16">
        <w:rPr>
          <w:spacing w:val="-9"/>
          <w:sz w:val="26"/>
          <w:szCs w:val="26"/>
          <w:lang w:val="fr-FR"/>
        </w:rPr>
        <w:t xml:space="preserve"> </w:t>
      </w:r>
      <w:r w:rsidRPr="00CD4D16">
        <w:rPr>
          <w:sz w:val="26"/>
          <w:szCs w:val="26"/>
          <w:lang w:val="fr-FR"/>
        </w:rPr>
        <w:t>inférieure, même s’il a été ajouté après dans la</w:t>
      </w:r>
      <w:r w:rsidRPr="00CD4D16">
        <w:rPr>
          <w:spacing w:val="-5"/>
          <w:sz w:val="26"/>
          <w:szCs w:val="26"/>
          <w:lang w:val="fr-FR"/>
        </w:rPr>
        <w:t xml:space="preserve"> </w:t>
      </w:r>
      <w:r w:rsidRPr="00CD4D16">
        <w:rPr>
          <w:sz w:val="26"/>
          <w:szCs w:val="26"/>
          <w:lang w:val="fr-FR"/>
        </w:rPr>
        <w:t>file.</w:t>
      </w:r>
    </w:p>
    <w:p w14:paraId="41A283CE" w14:textId="77777777" w:rsidR="00351F58" w:rsidRPr="00CD4D16" w:rsidRDefault="00351F58" w:rsidP="00351F58">
      <w:pPr>
        <w:pStyle w:val="ListParagraph"/>
        <w:numPr>
          <w:ilvl w:val="1"/>
          <w:numId w:val="2"/>
        </w:numPr>
        <w:tabs>
          <w:tab w:val="left" w:pos="821"/>
        </w:tabs>
        <w:kinsoku w:val="0"/>
        <w:overflowPunct w:val="0"/>
        <w:ind w:right="125"/>
        <w:contextualSpacing w:val="0"/>
        <w:jc w:val="both"/>
        <w:rPr>
          <w:sz w:val="26"/>
          <w:szCs w:val="26"/>
          <w:lang w:val="fr-FR"/>
        </w:rPr>
      </w:pPr>
      <w:r w:rsidRPr="00CD4D16">
        <w:rPr>
          <w:sz w:val="26"/>
          <w:szCs w:val="26"/>
          <w:lang w:val="fr-FR"/>
        </w:rPr>
        <w:t>Deux éléments de même priorité sont traités selon l'ordre dans lequel ils ont été ajoutés</w:t>
      </w:r>
      <w:r w:rsidRPr="00CD4D16">
        <w:rPr>
          <w:spacing w:val="-2"/>
          <w:sz w:val="26"/>
          <w:szCs w:val="26"/>
          <w:lang w:val="fr-FR"/>
        </w:rPr>
        <w:t xml:space="preserve"> </w:t>
      </w:r>
      <w:r w:rsidRPr="00CD4D16">
        <w:rPr>
          <w:sz w:val="26"/>
          <w:szCs w:val="26"/>
          <w:lang w:val="fr-FR"/>
        </w:rPr>
        <w:t>(FIFO).</w:t>
      </w:r>
    </w:p>
    <w:p w14:paraId="12A74484" w14:textId="77777777" w:rsidR="00351F58" w:rsidRPr="00CD4D16" w:rsidRDefault="00351F58" w:rsidP="00351F58">
      <w:pPr>
        <w:pStyle w:val="ListParagraph"/>
        <w:numPr>
          <w:ilvl w:val="0"/>
          <w:numId w:val="1"/>
        </w:numPr>
        <w:tabs>
          <w:tab w:val="left" w:pos="1181"/>
        </w:tabs>
        <w:kinsoku w:val="0"/>
        <w:overflowPunct w:val="0"/>
        <w:ind w:right="116"/>
        <w:contextualSpacing w:val="0"/>
        <w:jc w:val="both"/>
        <w:rPr>
          <w:sz w:val="26"/>
          <w:szCs w:val="26"/>
          <w:lang w:val="fr-FR"/>
        </w:rPr>
      </w:pPr>
      <w:r w:rsidRPr="00CD4D16">
        <w:rPr>
          <w:sz w:val="26"/>
          <w:szCs w:val="26"/>
          <w:lang w:val="fr-FR"/>
        </w:rPr>
        <w:t>Définir une structure de données pour représenter une file d'attente prioritaire. Supposons que la valeur de priorité est comprise entre 0 et n-1, où n-1 est la priorité la plus élevée et 0 la plus basse. Ici, on vous demande de proposer deux implémentations différentes. Une implémentation en utilisant une seule file et une deuxième en utilisant plusieurs</w:t>
      </w:r>
      <w:r w:rsidRPr="00CD4D16">
        <w:rPr>
          <w:spacing w:val="-6"/>
          <w:sz w:val="26"/>
          <w:szCs w:val="26"/>
          <w:lang w:val="fr-FR"/>
        </w:rPr>
        <w:t xml:space="preserve"> </w:t>
      </w:r>
      <w:r w:rsidRPr="00CD4D16">
        <w:rPr>
          <w:sz w:val="26"/>
          <w:szCs w:val="26"/>
          <w:lang w:val="fr-FR"/>
        </w:rPr>
        <w:t>files.</w:t>
      </w:r>
    </w:p>
    <w:p w14:paraId="35FC24CA" w14:textId="77777777" w:rsidR="00351F58" w:rsidRPr="00CD4D16" w:rsidRDefault="00351F58" w:rsidP="00351F58">
      <w:pPr>
        <w:pStyle w:val="BodyText"/>
        <w:kinsoku w:val="0"/>
        <w:overflowPunct w:val="0"/>
        <w:spacing w:before="1"/>
        <w:rPr>
          <w:lang w:val="fr-FR"/>
        </w:rPr>
      </w:pPr>
    </w:p>
    <w:p w14:paraId="251C3300" w14:textId="77777777" w:rsidR="00351F58" w:rsidRPr="00CD4D16" w:rsidRDefault="00351F58" w:rsidP="00351F58">
      <w:pPr>
        <w:pStyle w:val="ListParagraph"/>
        <w:numPr>
          <w:ilvl w:val="0"/>
          <w:numId w:val="1"/>
        </w:numPr>
        <w:tabs>
          <w:tab w:val="left" w:pos="1181"/>
        </w:tabs>
        <w:kinsoku w:val="0"/>
        <w:overflowPunct w:val="0"/>
        <w:spacing w:before="1"/>
        <w:ind w:right="118"/>
        <w:contextualSpacing w:val="0"/>
        <w:jc w:val="both"/>
        <w:rPr>
          <w:sz w:val="26"/>
          <w:szCs w:val="26"/>
          <w:lang w:val="fr-FR"/>
        </w:rPr>
      </w:pPr>
      <w:r w:rsidRPr="00CD4D16">
        <w:rPr>
          <w:sz w:val="26"/>
          <w:szCs w:val="26"/>
          <w:lang w:val="fr-FR"/>
        </w:rPr>
        <w:t xml:space="preserve">Pour chacune des deux implémentations, écrire la fonction </w:t>
      </w:r>
      <w:r w:rsidRPr="00CD4D16">
        <w:rPr>
          <w:b/>
          <w:bCs/>
          <w:sz w:val="26"/>
          <w:szCs w:val="26"/>
          <w:lang w:val="fr-FR"/>
        </w:rPr>
        <w:t xml:space="preserve">Enfiler </w:t>
      </w:r>
      <w:r w:rsidRPr="00CD4D16">
        <w:rPr>
          <w:sz w:val="26"/>
          <w:szCs w:val="26"/>
          <w:lang w:val="fr-FR"/>
        </w:rPr>
        <w:t>qui prend</w:t>
      </w:r>
      <w:r w:rsidRPr="00CD4D16">
        <w:rPr>
          <w:spacing w:val="-34"/>
          <w:sz w:val="26"/>
          <w:szCs w:val="26"/>
          <w:lang w:val="fr-FR"/>
        </w:rPr>
        <w:t xml:space="preserve"> </w:t>
      </w:r>
      <w:r w:rsidRPr="00CD4D16">
        <w:rPr>
          <w:sz w:val="26"/>
          <w:szCs w:val="26"/>
          <w:lang w:val="fr-FR"/>
        </w:rPr>
        <w:t>en entrée</w:t>
      </w:r>
      <w:r w:rsidRPr="00CD4D16">
        <w:rPr>
          <w:spacing w:val="-7"/>
          <w:sz w:val="26"/>
          <w:szCs w:val="26"/>
          <w:lang w:val="fr-FR"/>
        </w:rPr>
        <w:t xml:space="preserve"> </w:t>
      </w:r>
      <w:r w:rsidRPr="00CD4D16">
        <w:rPr>
          <w:sz w:val="26"/>
          <w:szCs w:val="26"/>
          <w:lang w:val="fr-FR"/>
        </w:rPr>
        <w:t>un</w:t>
      </w:r>
      <w:r w:rsidRPr="00CD4D16">
        <w:rPr>
          <w:spacing w:val="-7"/>
          <w:sz w:val="26"/>
          <w:szCs w:val="26"/>
          <w:lang w:val="fr-FR"/>
        </w:rPr>
        <w:t xml:space="preserve"> </w:t>
      </w:r>
      <w:r w:rsidRPr="00CD4D16">
        <w:rPr>
          <w:sz w:val="26"/>
          <w:szCs w:val="26"/>
          <w:lang w:val="fr-FR"/>
        </w:rPr>
        <w:t>élément</w:t>
      </w:r>
      <w:r w:rsidRPr="00CD4D16">
        <w:rPr>
          <w:spacing w:val="-6"/>
          <w:sz w:val="26"/>
          <w:szCs w:val="26"/>
          <w:lang w:val="fr-FR"/>
        </w:rPr>
        <w:t xml:space="preserve"> </w:t>
      </w:r>
      <w:r w:rsidRPr="00CD4D16">
        <w:rPr>
          <w:sz w:val="26"/>
          <w:szCs w:val="26"/>
          <w:lang w:val="fr-FR"/>
        </w:rPr>
        <w:t>et</w:t>
      </w:r>
      <w:r w:rsidRPr="00CD4D16">
        <w:rPr>
          <w:spacing w:val="-5"/>
          <w:sz w:val="26"/>
          <w:szCs w:val="26"/>
          <w:lang w:val="fr-FR"/>
        </w:rPr>
        <w:t xml:space="preserve"> </w:t>
      </w:r>
      <w:r w:rsidRPr="00CD4D16">
        <w:rPr>
          <w:sz w:val="26"/>
          <w:szCs w:val="26"/>
          <w:lang w:val="fr-FR"/>
        </w:rPr>
        <w:t>sa</w:t>
      </w:r>
      <w:r w:rsidRPr="00CD4D16">
        <w:rPr>
          <w:spacing w:val="-4"/>
          <w:sz w:val="26"/>
          <w:szCs w:val="26"/>
          <w:lang w:val="fr-FR"/>
        </w:rPr>
        <w:t xml:space="preserve"> </w:t>
      </w:r>
      <w:r w:rsidRPr="00CD4D16">
        <w:rPr>
          <w:sz w:val="26"/>
          <w:szCs w:val="26"/>
          <w:lang w:val="fr-FR"/>
        </w:rPr>
        <w:t>priorité</w:t>
      </w:r>
      <w:r w:rsidRPr="00CD4D16">
        <w:rPr>
          <w:spacing w:val="-6"/>
          <w:sz w:val="26"/>
          <w:szCs w:val="26"/>
          <w:lang w:val="fr-FR"/>
        </w:rPr>
        <w:t xml:space="preserve"> </w:t>
      </w:r>
      <w:r w:rsidRPr="00CD4D16">
        <w:rPr>
          <w:sz w:val="26"/>
          <w:szCs w:val="26"/>
          <w:lang w:val="fr-FR"/>
        </w:rPr>
        <w:t>et</w:t>
      </w:r>
      <w:r w:rsidRPr="00CD4D16">
        <w:rPr>
          <w:spacing w:val="-6"/>
          <w:sz w:val="26"/>
          <w:szCs w:val="26"/>
          <w:lang w:val="fr-FR"/>
        </w:rPr>
        <w:t xml:space="preserve"> </w:t>
      </w:r>
      <w:r w:rsidRPr="00CD4D16">
        <w:rPr>
          <w:sz w:val="26"/>
          <w:szCs w:val="26"/>
          <w:lang w:val="fr-FR"/>
        </w:rPr>
        <w:t>l'ajoute</w:t>
      </w:r>
      <w:r w:rsidRPr="00CD4D16">
        <w:rPr>
          <w:spacing w:val="-6"/>
          <w:sz w:val="26"/>
          <w:szCs w:val="26"/>
          <w:lang w:val="fr-FR"/>
        </w:rPr>
        <w:t xml:space="preserve"> </w:t>
      </w:r>
      <w:r w:rsidRPr="00CD4D16">
        <w:rPr>
          <w:sz w:val="26"/>
          <w:szCs w:val="26"/>
          <w:lang w:val="fr-FR"/>
        </w:rPr>
        <w:t>à</w:t>
      </w:r>
      <w:r w:rsidRPr="00CD4D16">
        <w:rPr>
          <w:spacing w:val="-6"/>
          <w:sz w:val="26"/>
          <w:szCs w:val="26"/>
          <w:lang w:val="fr-FR"/>
        </w:rPr>
        <w:t xml:space="preserve"> </w:t>
      </w:r>
      <w:r w:rsidRPr="00CD4D16">
        <w:rPr>
          <w:sz w:val="26"/>
          <w:szCs w:val="26"/>
          <w:lang w:val="fr-FR"/>
        </w:rPr>
        <w:t>la</w:t>
      </w:r>
      <w:r w:rsidRPr="00CD4D16">
        <w:rPr>
          <w:spacing w:val="-4"/>
          <w:sz w:val="26"/>
          <w:szCs w:val="26"/>
          <w:lang w:val="fr-FR"/>
        </w:rPr>
        <w:t xml:space="preserve"> </w:t>
      </w:r>
      <w:r w:rsidRPr="00CD4D16">
        <w:rPr>
          <w:sz w:val="26"/>
          <w:szCs w:val="26"/>
          <w:lang w:val="fr-FR"/>
        </w:rPr>
        <w:t>file</w:t>
      </w:r>
      <w:r w:rsidRPr="00CD4D16">
        <w:rPr>
          <w:spacing w:val="-7"/>
          <w:sz w:val="26"/>
          <w:szCs w:val="26"/>
          <w:lang w:val="fr-FR"/>
        </w:rPr>
        <w:t xml:space="preserve"> </w:t>
      </w:r>
      <w:r w:rsidRPr="00CD4D16">
        <w:rPr>
          <w:sz w:val="26"/>
          <w:szCs w:val="26"/>
          <w:lang w:val="fr-FR"/>
        </w:rPr>
        <w:t>d'attente</w:t>
      </w:r>
      <w:r w:rsidRPr="00CD4D16">
        <w:rPr>
          <w:spacing w:val="-6"/>
          <w:sz w:val="26"/>
          <w:szCs w:val="26"/>
          <w:lang w:val="fr-FR"/>
        </w:rPr>
        <w:t xml:space="preserve"> </w:t>
      </w:r>
      <w:r w:rsidRPr="00CD4D16">
        <w:rPr>
          <w:sz w:val="26"/>
          <w:szCs w:val="26"/>
          <w:lang w:val="fr-FR"/>
        </w:rPr>
        <w:t>prioritaire.</w:t>
      </w:r>
      <w:r w:rsidRPr="00CD4D16">
        <w:rPr>
          <w:spacing w:val="-4"/>
          <w:sz w:val="26"/>
          <w:szCs w:val="26"/>
          <w:lang w:val="fr-FR"/>
        </w:rPr>
        <w:t xml:space="preserve"> </w:t>
      </w:r>
      <w:r w:rsidRPr="00CD4D16">
        <w:rPr>
          <w:sz w:val="26"/>
          <w:szCs w:val="26"/>
          <w:lang w:val="fr-FR"/>
        </w:rPr>
        <w:t>Quelle</w:t>
      </w:r>
      <w:r w:rsidRPr="00CD4D16">
        <w:rPr>
          <w:spacing w:val="-6"/>
          <w:sz w:val="26"/>
          <w:szCs w:val="26"/>
          <w:lang w:val="fr-FR"/>
        </w:rPr>
        <w:t xml:space="preserve"> </w:t>
      </w:r>
      <w:r w:rsidRPr="00CD4D16">
        <w:rPr>
          <w:sz w:val="26"/>
          <w:szCs w:val="26"/>
          <w:lang w:val="fr-FR"/>
        </w:rPr>
        <w:t>est la complexité de votre fonction dans les deux cas</w:t>
      </w:r>
      <w:r w:rsidRPr="00CD4D16">
        <w:rPr>
          <w:spacing w:val="-9"/>
          <w:sz w:val="26"/>
          <w:szCs w:val="26"/>
          <w:lang w:val="fr-FR"/>
        </w:rPr>
        <w:t xml:space="preserve"> </w:t>
      </w:r>
      <w:r w:rsidRPr="00CD4D16">
        <w:rPr>
          <w:sz w:val="26"/>
          <w:szCs w:val="26"/>
          <w:lang w:val="fr-FR"/>
        </w:rPr>
        <w:t>?</w:t>
      </w:r>
    </w:p>
    <w:p w14:paraId="65B6526A" w14:textId="77777777" w:rsidR="00351F58" w:rsidRDefault="00351F58" w:rsidP="00351F58">
      <w:pPr>
        <w:pStyle w:val="ListParagraph"/>
        <w:numPr>
          <w:ilvl w:val="0"/>
          <w:numId w:val="1"/>
        </w:numPr>
        <w:tabs>
          <w:tab w:val="left" w:pos="1181"/>
        </w:tabs>
        <w:kinsoku w:val="0"/>
        <w:overflowPunct w:val="0"/>
        <w:ind w:right="116"/>
        <w:contextualSpacing w:val="0"/>
        <w:jc w:val="both"/>
        <w:rPr>
          <w:sz w:val="26"/>
          <w:szCs w:val="26"/>
          <w:lang w:val="fr-FR"/>
        </w:rPr>
      </w:pPr>
      <w:r w:rsidRPr="00CD4D16">
        <w:rPr>
          <w:sz w:val="26"/>
          <w:szCs w:val="26"/>
          <w:lang w:val="fr-FR"/>
        </w:rPr>
        <w:t>Pour</w:t>
      </w:r>
      <w:r w:rsidRPr="00CD4D16">
        <w:rPr>
          <w:spacing w:val="-10"/>
          <w:sz w:val="26"/>
          <w:szCs w:val="26"/>
          <w:lang w:val="fr-FR"/>
        </w:rPr>
        <w:t xml:space="preserve"> </w:t>
      </w:r>
      <w:r w:rsidRPr="00CD4D16">
        <w:rPr>
          <w:sz w:val="26"/>
          <w:szCs w:val="26"/>
          <w:lang w:val="fr-FR"/>
        </w:rPr>
        <w:t>chacune</w:t>
      </w:r>
      <w:r w:rsidRPr="00CD4D16">
        <w:rPr>
          <w:spacing w:val="-9"/>
          <w:sz w:val="26"/>
          <w:szCs w:val="26"/>
          <w:lang w:val="fr-FR"/>
        </w:rPr>
        <w:t xml:space="preserve"> </w:t>
      </w:r>
      <w:r w:rsidRPr="00CD4D16">
        <w:rPr>
          <w:sz w:val="26"/>
          <w:szCs w:val="26"/>
          <w:lang w:val="fr-FR"/>
        </w:rPr>
        <w:t>des</w:t>
      </w:r>
      <w:r w:rsidRPr="00CD4D16">
        <w:rPr>
          <w:spacing w:val="-9"/>
          <w:sz w:val="26"/>
          <w:szCs w:val="26"/>
          <w:lang w:val="fr-FR"/>
        </w:rPr>
        <w:t xml:space="preserve"> </w:t>
      </w:r>
      <w:r w:rsidRPr="00CD4D16">
        <w:rPr>
          <w:sz w:val="26"/>
          <w:szCs w:val="26"/>
          <w:lang w:val="fr-FR"/>
        </w:rPr>
        <w:t>deux</w:t>
      </w:r>
      <w:r w:rsidRPr="00CD4D16">
        <w:rPr>
          <w:spacing w:val="-8"/>
          <w:sz w:val="26"/>
          <w:szCs w:val="26"/>
          <w:lang w:val="fr-FR"/>
        </w:rPr>
        <w:t xml:space="preserve"> </w:t>
      </w:r>
      <w:r w:rsidRPr="00CD4D16">
        <w:rPr>
          <w:sz w:val="26"/>
          <w:szCs w:val="26"/>
          <w:lang w:val="fr-FR"/>
        </w:rPr>
        <w:t>implémentations,</w:t>
      </w:r>
      <w:r w:rsidRPr="00CD4D16">
        <w:rPr>
          <w:spacing w:val="-9"/>
          <w:sz w:val="26"/>
          <w:szCs w:val="26"/>
          <w:lang w:val="fr-FR"/>
        </w:rPr>
        <w:t xml:space="preserve"> </w:t>
      </w:r>
      <w:r w:rsidRPr="00CD4D16">
        <w:rPr>
          <w:sz w:val="26"/>
          <w:szCs w:val="26"/>
          <w:lang w:val="fr-FR"/>
        </w:rPr>
        <w:t>écrire</w:t>
      </w:r>
      <w:r w:rsidRPr="00CD4D16">
        <w:rPr>
          <w:spacing w:val="-8"/>
          <w:sz w:val="26"/>
          <w:szCs w:val="26"/>
          <w:lang w:val="fr-FR"/>
        </w:rPr>
        <w:t xml:space="preserve"> </w:t>
      </w:r>
      <w:r w:rsidRPr="00CD4D16">
        <w:rPr>
          <w:sz w:val="26"/>
          <w:szCs w:val="26"/>
          <w:lang w:val="fr-FR"/>
        </w:rPr>
        <w:t>la</w:t>
      </w:r>
      <w:r w:rsidRPr="00CD4D16">
        <w:rPr>
          <w:spacing w:val="-9"/>
          <w:sz w:val="26"/>
          <w:szCs w:val="26"/>
          <w:lang w:val="fr-FR"/>
        </w:rPr>
        <w:t xml:space="preserve"> </w:t>
      </w:r>
      <w:r w:rsidRPr="00CD4D16">
        <w:rPr>
          <w:sz w:val="26"/>
          <w:szCs w:val="26"/>
          <w:lang w:val="fr-FR"/>
        </w:rPr>
        <w:t>fonction</w:t>
      </w:r>
      <w:r w:rsidRPr="00CD4D16">
        <w:rPr>
          <w:spacing w:val="-4"/>
          <w:sz w:val="26"/>
          <w:szCs w:val="26"/>
          <w:lang w:val="fr-FR"/>
        </w:rPr>
        <w:t xml:space="preserve"> </w:t>
      </w:r>
      <w:r w:rsidRPr="00CD4D16">
        <w:rPr>
          <w:b/>
          <w:bCs/>
          <w:sz w:val="26"/>
          <w:szCs w:val="26"/>
          <w:lang w:val="fr-FR"/>
        </w:rPr>
        <w:t>Défiler</w:t>
      </w:r>
      <w:r w:rsidRPr="00CD4D16">
        <w:rPr>
          <w:b/>
          <w:bCs/>
          <w:spacing w:val="-9"/>
          <w:sz w:val="26"/>
          <w:szCs w:val="26"/>
          <w:lang w:val="fr-FR"/>
        </w:rPr>
        <w:t xml:space="preserve"> </w:t>
      </w:r>
      <w:r w:rsidRPr="00CD4D16">
        <w:rPr>
          <w:sz w:val="26"/>
          <w:szCs w:val="26"/>
          <w:lang w:val="fr-FR"/>
        </w:rPr>
        <w:t>qui</w:t>
      </w:r>
      <w:r w:rsidRPr="00CD4D16">
        <w:rPr>
          <w:spacing w:val="-7"/>
          <w:sz w:val="26"/>
          <w:szCs w:val="26"/>
          <w:lang w:val="fr-FR"/>
        </w:rPr>
        <w:t xml:space="preserve"> </w:t>
      </w:r>
      <w:r w:rsidRPr="00CD4D16">
        <w:rPr>
          <w:sz w:val="26"/>
          <w:szCs w:val="26"/>
          <w:lang w:val="fr-FR"/>
        </w:rPr>
        <w:t>supprime et retourne un élément de la file d'attente. Quelle est la complexité de votre fonction dans les deux cas</w:t>
      </w:r>
      <w:r w:rsidRPr="00CD4D16">
        <w:rPr>
          <w:spacing w:val="-2"/>
          <w:sz w:val="26"/>
          <w:szCs w:val="26"/>
          <w:lang w:val="fr-FR"/>
        </w:rPr>
        <w:t xml:space="preserve"> </w:t>
      </w:r>
      <w:r w:rsidRPr="00CD4D16">
        <w:rPr>
          <w:sz w:val="26"/>
          <w:szCs w:val="26"/>
          <w:lang w:val="fr-FR"/>
        </w:rPr>
        <w:t>?</w:t>
      </w:r>
    </w:p>
    <w:p w14:paraId="233AFC88" w14:textId="58583137" w:rsidR="00351F58" w:rsidRDefault="00351F58" w:rsidP="00351F58">
      <w:pPr>
        <w:pStyle w:val="ListParagraph"/>
        <w:numPr>
          <w:ilvl w:val="0"/>
          <w:numId w:val="1"/>
        </w:numPr>
        <w:tabs>
          <w:tab w:val="left" w:pos="1181"/>
        </w:tabs>
        <w:kinsoku w:val="0"/>
        <w:overflowPunct w:val="0"/>
        <w:ind w:right="116"/>
        <w:contextualSpacing w:val="0"/>
        <w:jc w:val="both"/>
        <w:rPr>
          <w:sz w:val="26"/>
          <w:szCs w:val="26"/>
          <w:lang w:val="fr-FR"/>
        </w:rPr>
      </w:pPr>
      <w:r w:rsidRPr="00351F58">
        <w:rPr>
          <w:sz w:val="26"/>
          <w:szCs w:val="26"/>
          <w:lang w:val="fr-FR"/>
        </w:rPr>
        <w:t xml:space="preserve">Ecrire </w:t>
      </w:r>
      <w:r w:rsidRPr="00351F58">
        <w:rPr>
          <w:sz w:val="26"/>
          <w:szCs w:val="26"/>
          <w:lang w:val="fr-FR"/>
        </w:rPr>
        <w:t>un programme principal</w:t>
      </w:r>
      <w:r w:rsidRPr="00351F58">
        <w:rPr>
          <w:sz w:val="26"/>
          <w:szCs w:val="26"/>
          <w:lang w:val="fr-FR"/>
        </w:rPr>
        <w:t xml:space="preserve"> qui teste l’implémentation</w:t>
      </w:r>
      <w:r w:rsidRPr="00351F58">
        <w:rPr>
          <w:spacing w:val="-9"/>
          <w:sz w:val="26"/>
          <w:szCs w:val="26"/>
          <w:lang w:val="fr-FR"/>
        </w:rPr>
        <w:t xml:space="preserve"> </w:t>
      </w:r>
      <w:r w:rsidRPr="00351F58">
        <w:rPr>
          <w:sz w:val="26"/>
          <w:szCs w:val="26"/>
          <w:lang w:val="fr-FR"/>
        </w:rPr>
        <w:t>ci-dessus</w:t>
      </w:r>
      <w:r>
        <w:rPr>
          <w:sz w:val="26"/>
          <w:szCs w:val="26"/>
          <w:lang w:val="fr-FR"/>
        </w:rPr>
        <w:t>.</w:t>
      </w:r>
    </w:p>
    <w:p w14:paraId="3E489F8D" w14:textId="77777777" w:rsidR="00351F58" w:rsidRPr="00351F58" w:rsidRDefault="00351F58" w:rsidP="00351F58">
      <w:pPr>
        <w:tabs>
          <w:tab w:val="left" w:pos="1181"/>
        </w:tabs>
        <w:kinsoku w:val="0"/>
        <w:overflowPunct w:val="0"/>
        <w:ind w:right="116"/>
        <w:jc w:val="both"/>
        <w:rPr>
          <w:sz w:val="26"/>
          <w:szCs w:val="26"/>
          <w:lang w:val="fr-FR"/>
        </w:rPr>
      </w:pPr>
    </w:p>
    <w:p w14:paraId="1666D250" w14:textId="6493FE9B" w:rsidR="00351F58" w:rsidRPr="00351F58" w:rsidRDefault="00351F58" w:rsidP="00351F58">
      <w:pPr>
        <w:pStyle w:val="ListParagraph"/>
        <w:numPr>
          <w:ilvl w:val="0"/>
          <w:numId w:val="2"/>
        </w:numPr>
        <w:tabs>
          <w:tab w:val="left" w:pos="461"/>
        </w:tabs>
        <w:kinsoku w:val="0"/>
        <w:overflowPunct w:val="0"/>
        <w:spacing w:before="64" w:line="237" w:lineRule="auto"/>
        <w:ind w:right="124"/>
        <w:contextualSpacing w:val="0"/>
        <w:jc w:val="both"/>
        <w:rPr>
          <w:sz w:val="26"/>
          <w:szCs w:val="26"/>
        </w:rPr>
      </w:pPr>
      <w:r w:rsidRPr="00351F58">
        <w:rPr>
          <w:sz w:val="26"/>
          <w:szCs w:val="26"/>
        </w:rPr>
        <w:t>A priority queue is a queue in which each element has a priority that affects the order of processing the elements in the queue as follows:</w:t>
      </w:r>
    </w:p>
    <w:p w14:paraId="019EF1C7" w14:textId="77777777" w:rsidR="00351F58" w:rsidRPr="00351F58" w:rsidRDefault="00351F58" w:rsidP="00351F58">
      <w:pPr>
        <w:pStyle w:val="ListParagraph"/>
        <w:numPr>
          <w:ilvl w:val="1"/>
          <w:numId w:val="2"/>
        </w:numPr>
        <w:tabs>
          <w:tab w:val="left" w:pos="821"/>
        </w:tabs>
        <w:kinsoku w:val="0"/>
        <w:overflowPunct w:val="0"/>
        <w:ind w:right="117"/>
        <w:contextualSpacing w:val="0"/>
        <w:jc w:val="both"/>
        <w:rPr>
          <w:sz w:val="26"/>
          <w:szCs w:val="26"/>
        </w:rPr>
      </w:pPr>
      <w:r w:rsidRPr="00351F58">
        <w:rPr>
          <w:sz w:val="26"/>
          <w:szCs w:val="26"/>
        </w:rPr>
        <w:t>An element with higher priority is processed before any element with lower priority, even if it was added later to the queue.</w:t>
      </w:r>
    </w:p>
    <w:p w14:paraId="49AE00EF" w14:textId="77777777" w:rsidR="00351F58" w:rsidRPr="00351F58" w:rsidRDefault="00351F58" w:rsidP="00351F58">
      <w:pPr>
        <w:pStyle w:val="ListParagraph"/>
        <w:numPr>
          <w:ilvl w:val="1"/>
          <w:numId w:val="2"/>
        </w:numPr>
        <w:tabs>
          <w:tab w:val="left" w:pos="821"/>
        </w:tabs>
        <w:kinsoku w:val="0"/>
        <w:overflowPunct w:val="0"/>
        <w:ind w:right="117"/>
        <w:contextualSpacing w:val="0"/>
        <w:jc w:val="both"/>
        <w:rPr>
          <w:sz w:val="26"/>
          <w:szCs w:val="26"/>
          <w:lang w:val="fr-FR"/>
        </w:rPr>
      </w:pPr>
      <w:r w:rsidRPr="00351F58">
        <w:rPr>
          <w:sz w:val="26"/>
          <w:szCs w:val="26"/>
          <w:lang w:val="fr-FR"/>
        </w:rPr>
        <w:t>Two elements with the same priority are processed in the order they were added (FIFO).</w:t>
      </w:r>
    </w:p>
    <w:p w14:paraId="3366C005" w14:textId="77777777" w:rsidR="00351F58" w:rsidRPr="00351F58" w:rsidRDefault="00351F58" w:rsidP="00351F58">
      <w:pPr>
        <w:pStyle w:val="ListParagraph"/>
        <w:numPr>
          <w:ilvl w:val="0"/>
          <w:numId w:val="5"/>
        </w:numPr>
        <w:tabs>
          <w:tab w:val="left" w:pos="1181"/>
        </w:tabs>
        <w:kinsoku w:val="0"/>
        <w:overflowPunct w:val="0"/>
        <w:spacing w:before="1"/>
        <w:ind w:right="118"/>
        <w:contextualSpacing w:val="0"/>
        <w:jc w:val="both"/>
        <w:rPr>
          <w:sz w:val="26"/>
          <w:szCs w:val="26"/>
          <w:lang w:val="fr-FR"/>
        </w:rPr>
      </w:pPr>
      <w:r w:rsidRPr="00351F58">
        <w:rPr>
          <w:sz w:val="26"/>
          <w:szCs w:val="26"/>
          <w:lang w:val="fr-FR"/>
        </w:rPr>
        <w:t>Define a data structure to represent a priority queue. Assume that the priority values range from 0 to n-1, where n-1 represents the highest priority and 0 represents the lowest priority. Here, you are asked to propose two different implementations. One implementation using a single queue and another implementation using multiple queues.</w:t>
      </w:r>
    </w:p>
    <w:p w14:paraId="07E1540A" w14:textId="77777777" w:rsidR="00351F58" w:rsidRPr="00351F58" w:rsidRDefault="00351F58" w:rsidP="00351F58">
      <w:pPr>
        <w:pStyle w:val="ListParagraph"/>
        <w:numPr>
          <w:ilvl w:val="0"/>
          <w:numId w:val="5"/>
        </w:numPr>
        <w:tabs>
          <w:tab w:val="left" w:pos="1181"/>
        </w:tabs>
        <w:kinsoku w:val="0"/>
        <w:overflowPunct w:val="0"/>
        <w:spacing w:before="1"/>
        <w:ind w:right="118"/>
        <w:contextualSpacing w:val="0"/>
        <w:jc w:val="both"/>
        <w:rPr>
          <w:sz w:val="26"/>
          <w:szCs w:val="26"/>
          <w:lang w:val="fr-FR"/>
        </w:rPr>
      </w:pPr>
      <w:r w:rsidRPr="00351F58">
        <w:rPr>
          <w:sz w:val="26"/>
          <w:szCs w:val="26"/>
          <w:lang w:val="fr-FR"/>
        </w:rPr>
        <w:t>For each of the two implementations, write the "Enqueue" function that takes an element and its priority as input and adds it to the priority queue. What is the complexity of your function in both cases?</w:t>
      </w:r>
    </w:p>
    <w:p w14:paraId="01B194C0" w14:textId="77777777" w:rsidR="00351F58" w:rsidRPr="00351F58" w:rsidRDefault="00351F58" w:rsidP="00351F58">
      <w:pPr>
        <w:pStyle w:val="ListParagraph"/>
        <w:numPr>
          <w:ilvl w:val="0"/>
          <w:numId w:val="5"/>
        </w:numPr>
        <w:tabs>
          <w:tab w:val="left" w:pos="1181"/>
        </w:tabs>
        <w:kinsoku w:val="0"/>
        <w:overflowPunct w:val="0"/>
        <w:spacing w:before="1"/>
        <w:ind w:right="118"/>
        <w:contextualSpacing w:val="0"/>
        <w:jc w:val="both"/>
        <w:rPr>
          <w:sz w:val="26"/>
          <w:szCs w:val="26"/>
          <w:lang w:val="fr-FR"/>
        </w:rPr>
      </w:pPr>
      <w:r w:rsidRPr="00351F58">
        <w:rPr>
          <w:sz w:val="26"/>
          <w:szCs w:val="26"/>
          <w:lang w:val="fr-FR"/>
        </w:rPr>
        <w:t>For each of the two implementations, write the "Dequeue" function that removes and returns an element from the priority queue. What is the complexity of your function in both cases?</w:t>
      </w:r>
    </w:p>
    <w:p w14:paraId="26E6366E" w14:textId="177F1767" w:rsidR="00351F58" w:rsidRPr="00351F58" w:rsidRDefault="00351F58" w:rsidP="00351F58">
      <w:pPr>
        <w:pStyle w:val="ListParagraph"/>
        <w:numPr>
          <w:ilvl w:val="0"/>
          <w:numId w:val="5"/>
        </w:numPr>
        <w:tabs>
          <w:tab w:val="left" w:pos="1181"/>
        </w:tabs>
        <w:kinsoku w:val="0"/>
        <w:overflowPunct w:val="0"/>
        <w:spacing w:before="1"/>
        <w:ind w:right="118"/>
        <w:contextualSpacing w:val="0"/>
        <w:jc w:val="both"/>
        <w:rPr>
          <w:sz w:val="26"/>
          <w:szCs w:val="26"/>
          <w:lang w:val="fr-FR"/>
        </w:rPr>
      </w:pPr>
      <w:r w:rsidRPr="00351F58">
        <w:rPr>
          <w:sz w:val="26"/>
          <w:szCs w:val="26"/>
          <w:lang w:val="fr-FR"/>
        </w:rPr>
        <w:t>Write a main program that tests the above implementation.</w:t>
      </w:r>
    </w:p>
    <w:sectPr w:rsidR="00351F58" w:rsidRPr="00351F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460" w:hanging="360"/>
      </w:pPr>
      <w:rPr>
        <w:rFonts w:ascii="Arial" w:hAnsi="Arial" w:cs="Arial"/>
        <w:b/>
        <w:bCs/>
        <w:spacing w:val="-1"/>
        <w:w w:val="103"/>
        <w:sz w:val="28"/>
        <w:szCs w:val="28"/>
      </w:rPr>
    </w:lvl>
    <w:lvl w:ilvl="1">
      <w:numFmt w:val="bullet"/>
      <w:lvlText w:val="-"/>
      <w:lvlJc w:val="left"/>
      <w:pPr>
        <w:ind w:left="820" w:hanging="360"/>
      </w:pPr>
      <w:rPr>
        <w:rFonts w:ascii="Arial" w:hAnsi="Arial" w:cs="Arial"/>
        <w:b w:val="0"/>
        <w:bCs w:val="0"/>
        <w:w w:val="99"/>
        <w:sz w:val="26"/>
        <w:szCs w:val="26"/>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1" w15:restartNumberingAfterBreak="0">
    <w:nsid w:val="00000403"/>
    <w:multiLevelType w:val="multilevel"/>
    <w:tmpl w:val="FFFFFFFF"/>
    <w:lvl w:ilvl="0">
      <w:start w:val="1"/>
      <w:numFmt w:val="lowerLetter"/>
      <w:lvlText w:val="%1."/>
      <w:lvlJc w:val="left"/>
      <w:pPr>
        <w:ind w:left="1180" w:hanging="360"/>
      </w:pPr>
      <w:rPr>
        <w:rFonts w:ascii="Times New Roman" w:hAnsi="Times New Roman" w:cs="Times New Roman"/>
        <w:b w:val="0"/>
        <w:bCs w:val="0"/>
        <w:w w:val="99"/>
        <w:sz w:val="26"/>
        <w:szCs w:val="26"/>
      </w:rPr>
    </w:lvl>
    <w:lvl w:ilvl="1">
      <w:start w:val="1"/>
      <w:numFmt w:val="lowerLetter"/>
      <w:lvlText w:val="%2."/>
      <w:lvlJc w:val="left"/>
      <w:pPr>
        <w:ind w:left="1293" w:hanging="360"/>
      </w:pPr>
      <w:rPr>
        <w:rFonts w:ascii="Times New Roman" w:hAnsi="Times New Roman" w:cs="Times New Roman"/>
        <w:b w:val="0"/>
        <w:bCs w:val="0"/>
        <w:i/>
        <w:iCs/>
        <w:spacing w:val="0"/>
        <w:w w:val="100"/>
        <w:sz w:val="28"/>
        <w:szCs w:val="28"/>
      </w:rPr>
    </w:lvl>
    <w:lvl w:ilvl="2">
      <w:numFmt w:val="bullet"/>
      <w:lvlText w:val="•"/>
      <w:lvlJc w:val="left"/>
      <w:pPr>
        <w:ind w:left="2220" w:hanging="360"/>
      </w:pPr>
    </w:lvl>
    <w:lvl w:ilvl="3">
      <w:numFmt w:val="bullet"/>
      <w:lvlText w:val="•"/>
      <w:lvlJc w:val="left"/>
      <w:pPr>
        <w:ind w:left="3140" w:hanging="360"/>
      </w:pPr>
    </w:lvl>
    <w:lvl w:ilvl="4">
      <w:numFmt w:val="bullet"/>
      <w:lvlText w:val="•"/>
      <w:lvlJc w:val="left"/>
      <w:pPr>
        <w:ind w:left="4060" w:hanging="360"/>
      </w:pPr>
    </w:lvl>
    <w:lvl w:ilvl="5">
      <w:numFmt w:val="bullet"/>
      <w:lvlText w:val="•"/>
      <w:lvlJc w:val="left"/>
      <w:pPr>
        <w:ind w:left="4980" w:hanging="360"/>
      </w:pPr>
    </w:lvl>
    <w:lvl w:ilvl="6">
      <w:numFmt w:val="bullet"/>
      <w:lvlText w:val="•"/>
      <w:lvlJc w:val="left"/>
      <w:pPr>
        <w:ind w:left="5900" w:hanging="360"/>
      </w:pPr>
    </w:lvl>
    <w:lvl w:ilvl="7">
      <w:numFmt w:val="bullet"/>
      <w:lvlText w:val="•"/>
      <w:lvlJc w:val="left"/>
      <w:pPr>
        <w:ind w:left="6820" w:hanging="360"/>
      </w:pPr>
    </w:lvl>
    <w:lvl w:ilvl="8">
      <w:numFmt w:val="bullet"/>
      <w:lvlText w:val="•"/>
      <w:lvlJc w:val="left"/>
      <w:pPr>
        <w:ind w:left="7740" w:hanging="360"/>
      </w:pPr>
    </w:lvl>
  </w:abstractNum>
  <w:abstractNum w:abstractNumId="2" w15:restartNumberingAfterBreak="0">
    <w:nsid w:val="00000404"/>
    <w:multiLevelType w:val="multilevel"/>
    <w:tmpl w:val="FFFFFFFF"/>
    <w:lvl w:ilvl="0">
      <w:numFmt w:val="bullet"/>
      <w:lvlText w:val=""/>
      <w:lvlJc w:val="left"/>
      <w:pPr>
        <w:ind w:left="573" w:hanging="360"/>
      </w:pPr>
      <w:rPr>
        <w:rFonts w:ascii="Symbol" w:hAnsi="Symbol" w:cs="Symbol"/>
        <w:b w:val="0"/>
        <w:bCs w:val="0"/>
        <w:w w:val="100"/>
        <w:sz w:val="28"/>
        <w:szCs w:val="28"/>
      </w:rPr>
    </w:lvl>
    <w:lvl w:ilvl="1">
      <w:numFmt w:val="bullet"/>
      <w:lvlText w:val="•"/>
      <w:lvlJc w:val="left"/>
      <w:pPr>
        <w:ind w:left="1480" w:hanging="360"/>
      </w:pPr>
    </w:lvl>
    <w:lvl w:ilvl="2">
      <w:numFmt w:val="bullet"/>
      <w:lvlText w:val="•"/>
      <w:lvlJc w:val="left"/>
      <w:pPr>
        <w:ind w:left="2380" w:hanging="360"/>
      </w:pPr>
    </w:lvl>
    <w:lvl w:ilvl="3">
      <w:numFmt w:val="bullet"/>
      <w:lvlText w:val="•"/>
      <w:lvlJc w:val="left"/>
      <w:pPr>
        <w:ind w:left="3280" w:hanging="360"/>
      </w:pPr>
    </w:lvl>
    <w:lvl w:ilvl="4">
      <w:numFmt w:val="bullet"/>
      <w:lvlText w:val="•"/>
      <w:lvlJc w:val="left"/>
      <w:pPr>
        <w:ind w:left="4180" w:hanging="360"/>
      </w:pPr>
    </w:lvl>
    <w:lvl w:ilvl="5">
      <w:numFmt w:val="bullet"/>
      <w:lvlText w:val="•"/>
      <w:lvlJc w:val="left"/>
      <w:pPr>
        <w:ind w:left="5080" w:hanging="360"/>
      </w:pPr>
    </w:lvl>
    <w:lvl w:ilvl="6">
      <w:numFmt w:val="bullet"/>
      <w:lvlText w:val="•"/>
      <w:lvlJc w:val="left"/>
      <w:pPr>
        <w:ind w:left="5980" w:hanging="360"/>
      </w:pPr>
    </w:lvl>
    <w:lvl w:ilvl="7">
      <w:numFmt w:val="bullet"/>
      <w:lvlText w:val="•"/>
      <w:lvlJc w:val="left"/>
      <w:pPr>
        <w:ind w:left="6880" w:hanging="360"/>
      </w:pPr>
    </w:lvl>
    <w:lvl w:ilvl="8">
      <w:numFmt w:val="bullet"/>
      <w:lvlText w:val="•"/>
      <w:lvlJc w:val="left"/>
      <w:pPr>
        <w:ind w:left="7780" w:hanging="360"/>
      </w:pPr>
    </w:lvl>
  </w:abstractNum>
  <w:abstractNum w:abstractNumId="3" w15:restartNumberingAfterBreak="0">
    <w:nsid w:val="07933883"/>
    <w:multiLevelType w:val="hybridMultilevel"/>
    <w:tmpl w:val="F566F3F6"/>
    <w:lvl w:ilvl="0" w:tplc="E5C0AA32">
      <w:start w:val="1"/>
      <w:numFmt w:val="decimal"/>
      <w:lvlText w:val="%1-"/>
      <w:lvlJc w:val="left"/>
      <w:pPr>
        <w:ind w:left="573" w:hanging="360"/>
      </w:pPr>
      <w:rPr>
        <w:rFonts w:hint="default"/>
      </w:rPr>
    </w:lvl>
    <w:lvl w:ilvl="1" w:tplc="04090019" w:tentative="1">
      <w:start w:val="1"/>
      <w:numFmt w:val="lowerLetter"/>
      <w:lvlText w:val="%2."/>
      <w:lvlJc w:val="left"/>
      <w:pPr>
        <w:ind w:left="1293" w:hanging="360"/>
      </w:pPr>
    </w:lvl>
    <w:lvl w:ilvl="2" w:tplc="0409001B" w:tentative="1">
      <w:start w:val="1"/>
      <w:numFmt w:val="lowerRoman"/>
      <w:lvlText w:val="%3."/>
      <w:lvlJc w:val="right"/>
      <w:pPr>
        <w:ind w:left="2013" w:hanging="180"/>
      </w:pPr>
    </w:lvl>
    <w:lvl w:ilvl="3" w:tplc="0409000F" w:tentative="1">
      <w:start w:val="1"/>
      <w:numFmt w:val="decimal"/>
      <w:lvlText w:val="%4."/>
      <w:lvlJc w:val="left"/>
      <w:pPr>
        <w:ind w:left="2733" w:hanging="360"/>
      </w:pPr>
    </w:lvl>
    <w:lvl w:ilvl="4" w:tplc="04090019" w:tentative="1">
      <w:start w:val="1"/>
      <w:numFmt w:val="lowerLetter"/>
      <w:lvlText w:val="%5."/>
      <w:lvlJc w:val="left"/>
      <w:pPr>
        <w:ind w:left="3453" w:hanging="360"/>
      </w:pPr>
    </w:lvl>
    <w:lvl w:ilvl="5" w:tplc="0409001B" w:tentative="1">
      <w:start w:val="1"/>
      <w:numFmt w:val="lowerRoman"/>
      <w:lvlText w:val="%6."/>
      <w:lvlJc w:val="right"/>
      <w:pPr>
        <w:ind w:left="4173" w:hanging="180"/>
      </w:pPr>
    </w:lvl>
    <w:lvl w:ilvl="6" w:tplc="0409000F" w:tentative="1">
      <w:start w:val="1"/>
      <w:numFmt w:val="decimal"/>
      <w:lvlText w:val="%7."/>
      <w:lvlJc w:val="left"/>
      <w:pPr>
        <w:ind w:left="4893" w:hanging="360"/>
      </w:pPr>
    </w:lvl>
    <w:lvl w:ilvl="7" w:tplc="04090019" w:tentative="1">
      <w:start w:val="1"/>
      <w:numFmt w:val="lowerLetter"/>
      <w:lvlText w:val="%8."/>
      <w:lvlJc w:val="left"/>
      <w:pPr>
        <w:ind w:left="5613" w:hanging="360"/>
      </w:pPr>
    </w:lvl>
    <w:lvl w:ilvl="8" w:tplc="0409001B" w:tentative="1">
      <w:start w:val="1"/>
      <w:numFmt w:val="lowerRoman"/>
      <w:lvlText w:val="%9."/>
      <w:lvlJc w:val="right"/>
      <w:pPr>
        <w:ind w:left="6333" w:hanging="180"/>
      </w:pPr>
    </w:lvl>
  </w:abstractNum>
  <w:abstractNum w:abstractNumId="4" w15:restartNumberingAfterBreak="0">
    <w:nsid w:val="23454A01"/>
    <w:multiLevelType w:val="multilevel"/>
    <w:tmpl w:val="7A62A260"/>
    <w:lvl w:ilvl="0">
      <w:start w:val="1"/>
      <w:numFmt w:val="lowerLetter"/>
      <w:lvlText w:val="%1."/>
      <w:lvlJc w:val="left"/>
      <w:pPr>
        <w:ind w:left="1180" w:hanging="360"/>
      </w:pPr>
      <w:rPr>
        <w:rFonts w:ascii="Times New Roman" w:hAnsi="Times New Roman" w:cs="Times New Roman" w:hint="default"/>
        <w:b w:val="0"/>
        <w:bCs w:val="0"/>
        <w:w w:val="99"/>
        <w:sz w:val="26"/>
        <w:szCs w:val="26"/>
      </w:rPr>
    </w:lvl>
    <w:lvl w:ilvl="1">
      <w:start w:val="1"/>
      <w:numFmt w:val="lowerLetter"/>
      <w:lvlText w:val="%2."/>
      <w:lvlJc w:val="left"/>
      <w:pPr>
        <w:ind w:left="1293" w:hanging="360"/>
      </w:pPr>
      <w:rPr>
        <w:rFonts w:ascii="Times New Roman" w:hAnsi="Times New Roman" w:cs="Times New Roman" w:hint="default"/>
        <w:b w:val="0"/>
        <w:bCs w:val="0"/>
        <w:i/>
        <w:iCs/>
        <w:spacing w:val="0"/>
        <w:w w:val="100"/>
        <w:sz w:val="28"/>
        <w:szCs w:val="28"/>
      </w:rPr>
    </w:lvl>
    <w:lvl w:ilvl="2">
      <w:numFmt w:val="bullet"/>
      <w:lvlText w:val="•"/>
      <w:lvlJc w:val="left"/>
      <w:pPr>
        <w:ind w:left="2220" w:hanging="360"/>
      </w:pPr>
      <w:rPr>
        <w:rFonts w:hint="default"/>
      </w:rPr>
    </w:lvl>
    <w:lvl w:ilvl="3">
      <w:numFmt w:val="bullet"/>
      <w:lvlText w:val="•"/>
      <w:lvlJc w:val="left"/>
      <w:pPr>
        <w:ind w:left="3140" w:hanging="360"/>
      </w:pPr>
      <w:rPr>
        <w:rFonts w:hint="default"/>
      </w:rPr>
    </w:lvl>
    <w:lvl w:ilvl="4">
      <w:numFmt w:val="bullet"/>
      <w:lvlText w:val="•"/>
      <w:lvlJc w:val="left"/>
      <w:pPr>
        <w:ind w:left="4060" w:hanging="360"/>
      </w:pPr>
      <w:rPr>
        <w:rFonts w:hint="default"/>
      </w:rPr>
    </w:lvl>
    <w:lvl w:ilvl="5">
      <w:numFmt w:val="bullet"/>
      <w:lvlText w:val="•"/>
      <w:lvlJc w:val="left"/>
      <w:pPr>
        <w:ind w:left="4980" w:hanging="360"/>
      </w:pPr>
      <w:rPr>
        <w:rFonts w:hint="default"/>
      </w:rPr>
    </w:lvl>
    <w:lvl w:ilvl="6">
      <w:numFmt w:val="bullet"/>
      <w:lvlText w:val="•"/>
      <w:lvlJc w:val="left"/>
      <w:pPr>
        <w:ind w:left="5900" w:hanging="360"/>
      </w:pPr>
      <w:rPr>
        <w:rFonts w:hint="default"/>
      </w:rPr>
    </w:lvl>
    <w:lvl w:ilvl="7">
      <w:numFmt w:val="bullet"/>
      <w:lvlText w:val="•"/>
      <w:lvlJc w:val="left"/>
      <w:pPr>
        <w:ind w:left="6820" w:hanging="360"/>
      </w:pPr>
      <w:rPr>
        <w:rFonts w:hint="default"/>
      </w:rPr>
    </w:lvl>
    <w:lvl w:ilvl="8">
      <w:numFmt w:val="bullet"/>
      <w:lvlText w:val="•"/>
      <w:lvlJc w:val="left"/>
      <w:pPr>
        <w:ind w:left="7740" w:hanging="360"/>
      </w:pPr>
      <w:rPr>
        <w:rFonts w:hint="default"/>
      </w:rPr>
    </w:lvl>
  </w:abstractNum>
  <w:num w:numId="1" w16cid:durableId="1838182007">
    <w:abstractNumId w:val="1"/>
  </w:num>
  <w:num w:numId="2" w16cid:durableId="630748680">
    <w:abstractNumId w:val="0"/>
  </w:num>
  <w:num w:numId="3" w16cid:durableId="1138575180">
    <w:abstractNumId w:val="2"/>
  </w:num>
  <w:num w:numId="4" w16cid:durableId="452797551">
    <w:abstractNumId w:val="3"/>
  </w:num>
  <w:num w:numId="5" w16cid:durableId="1853491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58"/>
    <w:rsid w:val="00351F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AEE6"/>
  <w15:chartTrackingRefBased/>
  <w15:docId w15:val="{8CF729C4-50A1-44A8-8A55-CDB0AD44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1F58"/>
    <w:pPr>
      <w:widowControl w:val="0"/>
      <w:autoSpaceDE w:val="0"/>
      <w:autoSpaceDN w:val="0"/>
      <w:adjustRightInd w:val="0"/>
      <w:spacing w:after="0" w:line="240" w:lineRule="auto"/>
    </w:pPr>
    <w:rPr>
      <w:rFonts w:ascii="Times New Roman" w:eastAsiaTheme="minorEastAsia" w:hAnsi="Times New Roman" w:cs="Times New Roman"/>
      <w:kern w:val="0"/>
      <w:sz w:val="22"/>
      <w:szCs w:val="22"/>
    </w:rPr>
  </w:style>
  <w:style w:type="paragraph" w:styleId="Heading1">
    <w:name w:val="heading 1"/>
    <w:basedOn w:val="Normal"/>
    <w:next w:val="Normal"/>
    <w:link w:val="Heading1Char"/>
    <w:uiPriority w:val="9"/>
    <w:qFormat/>
    <w:rsid w:val="00351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F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F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F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F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F58"/>
    <w:rPr>
      <w:rFonts w:eastAsiaTheme="majorEastAsia" w:cstheme="majorBidi"/>
      <w:color w:val="272727" w:themeColor="text1" w:themeTint="D8"/>
    </w:rPr>
  </w:style>
  <w:style w:type="paragraph" w:styleId="Title">
    <w:name w:val="Title"/>
    <w:basedOn w:val="Normal"/>
    <w:next w:val="Normal"/>
    <w:link w:val="TitleChar"/>
    <w:uiPriority w:val="10"/>
    <w:qFormat/>
    <w:rsid w:val="00351F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F58"/>
    <w:pPr>
      <w:spacing w:before="160"/>
      <w:jc w:val="center"/>
    </w:pPr>
    <w:rPr>
      <w:i/>
      <w:iCs/>
      <w:color w:val="404040" w:themeColor="text1" w:themeTint="BF"/>
    </w:rPr>
  </w:style>
  <w:style w:type="character" w:customStyle="1" w:styleId="QuoteChar">
    <w:name w:val="Quote Char"/>
    <w:basedOn w:val="DefaultParagraphFont"/>
    <w:link w:val="Quote"/>
    <w:uiPriority w:val="29"/>
    <w:rsid w:val="00351F58"/>
    <w:rPr>
      <w:i/>
      <w:iCs/>
      <w:color w:val="404040" w:themeColor="text1" w:themeTint="BF"/>
    </w:rPr>
  </w:style>
  <w:style w:type="paragraph" w:styleId="ListParagraph">
    <w:name w:val="List Paragraph"/>
    <w:basedOn w:val="Normal"/>
    <w:uiPriority w:val="1"/>
    <w:qFormat/>
    <w:rsid w:val="00351F58"/>
    <w:pPr>
      <w:ind w:left="720"/>
      <w:contextualSpacing/>
    </w:pPr>
  </w:style>
  <w:style w:type="character" w:styleId="IntenseEmphasis">
    <w:name w:val="Intense Emphasis"/>
    <w:basedOn w:val="DefaultParagraphFont"/>
    <w:uiPriority w:val="21"/>
    <w:qFormat/>
    <w:rsid w:val="00351F58"/>
    <w:rPr>
      <w:i/>
      <w:iCs/>
      <w:color w:val="0F4761" w:themeColor="accent1" w:themeShade="BF"/>
    </w:rPr>
  </w:style>
  <w:style w:type="paragraph" w:styleId="IntenseQuote">
    <w:name w:val="Intense Quote"/>
    <w:basedOn w:val="Normal"/>
    <w:next w:val="Normal"/>
    <w:link w:val="IntenseQuoteChar"/>
    <w:uiPriority w:val="30"/>
    <w:qFormat/>
    <w:rsid w:val="00351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F58"/>
    <w:rPr>
      <w:i/>
      <w:iCs/>
      <w:color w:val="0F4761" w:themeColor="accent1" w:themeShade="BF"/>
    </w:rPr>
  </w:style>
  <w:style w:type="character" w:styleId="IntenseReference">
    <w:name w:val="Intense Reference"/>
    <w:basedOn w:val="DefaultParagraphFont"/>
    <w:uiPriority w:val="32"/>
    <w:qFormat/>
    <w:rsid w:val="00351F58"/>
    <w:rPr>
      <w:b/>
      <w:bCs/>
      <w:smallCaps/>
      <w:color w:val="0F4761" w:themeColor="accent1" w:themeShade="BF"/>
      <w:spacing w:val="5"/>
    </w:rPr>
  </w:style>
  <w:style w:type="paragraph" w:styleId="BodyText">
    <w:name w:val="Body Text"/>
    <w:basedOn w:val="Normal"/>
    <w:link w:val="BodyTextChar"/>
    <w:uiPriority w:val="1"/>
    <w:qFormat/>
    <w:rsid w:val="00351F58"/>
    <w:rPr>
      <w:sz w:val="26"/>
      <w:szCs w:val="26"/>
    </w:rPr>
  </w:style>
  <w:style w:type="character" w:customStyle="1" w:styleId="BodyTextChar">
    <w:name w:val="Body Text Char"/>
    <w:basedOn w:val="DefaultParagraphFont"/>
    <w:link w:val="BodyText"/>
    <w:uiPriority w:val="99"/>
    <w:rsid w:val="00351F58"/>
    <w:rPr>
      <w:rFonts w:ascii="Times New Roman" w:eastAsiaTheme="minorEastAsia" w:hAnsi="Times New Roman" w:cs="Times New Roman"/>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ali.jaber</dc:creator>
  <cp:keywords/>
  <dc:description/>
  <cp:lastModifiedBy>ali.jaber</cp:lastModifiedBy>
  <cp:revision>1</cp:revision>
  <dcterms:created xsi:type="dcterms:W3CDTF">2024-03-19T10:55:00Z</dcterms:created>
  <dcterms:modified xsi:type="dcterms:W3CDTF">2024-03-19T10:59:00Z</dcterms:modified>
</cp:coreProperties>
</file>